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3C56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C916113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045CCDE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0D109E5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7582F3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D2D83E4" w14:textId="77777777" w:rsidR="00081538" w:rsidRPr="00617FBD" w:rsidRDefault="008E469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296C9D" w14:textId="77777777" w:rsidR="00081538" w:rsidRPr="00617FBD" w:rsidRDefault="008E469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E389203" w14:textId="5AEC71C1" w:rsidR="00081538" w:rsidRPr="00617FBD" w:rsidRDefault="008E469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B4641CC" w14:textId="6F432596" w:rsidR="00081538" w:rsidRPr="00617FBD" w:rsidRDefault="008E469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F063AA">
          <w:rPr>
            <w:rFonts w:ascii="Arial" w:hAnsi="Arial" w:cs="Arial"/>
            <w:b w:val="0"/>
            <w:noProof/>
            <w:webHidden/>
          </w:rPr>
          <w:t>1</w:t>
        </w:r>
        <w:r w:rsidR="00081538" w:rsidRPr="00617FBD">
          <w:rPr>
            <w:rFonts w:ascii="Arial" w:hAnsi="Arial" w:cs="Arial"/>
            <w:b w:val="0"/>
            <w:noProof/>
            <w:webHidden/>
          </w:rPr>
          <w:t>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1571E9A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63DDE9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E90851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94DCAF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6F83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1D39E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44449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091D1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AED8D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C0D0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1431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B37C7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BA848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7AD15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BE979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CADF5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E6D1C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0A18C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657CB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6E139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F2F1D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3542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458144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7CFA34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99750F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CC7BF0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D09F6C9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24D5BCD" w14:textId="375F4197" w:rsidR="003F51CC" w:rsidRPr="00003A7B" w:rsidRDefault="00003A7B" w:rsidP="0031230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</w:rPr>
              <w:t xml:space="preserve">Aplicación web </w:t>
            </w:r>
            <w:r w:rsidRPr="00003A7B">
              <w:rPr>
                <w:rFonts w:ascii="Arial" w:hAnsi="Arial" w:cs="Arial"/>
                <w:sz w:val="22"/>
                <w:szCs w:val="22"/>
                <w:lang w:val="en-US"/>
              </w:rPr>
              <w:t>“</w:t>
            </w:r>
            <w:proofErr w:type="spellStart"/>
            <w:r w:rsidRPr="00003A7B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  <w:r w:rsidRPr="00003A7B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B73D5" w:rsidRPr="008C2396" w14:paraId="1E6242A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5F9786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E8C7B47" w14:textId="788A7ADE" w:rsidR="006E33C2" w:rsidRPr="00003A7B" w:rsidRDefault="00003A7B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03A7B">
              <w:rPr>
                <w:rFonts w:ascii="Arial" w:hAnsi="Arial" w:cs="Arial"/>
                <w:sz w:val="22"/>
                <w:szCs w:val="22"/>
              </w:rPr>
              <w:t>Proceso automatizo de demandas</w:t>
            </w:r>
          </w:p>
        </w:tc>
      </w:tr>
      <w:tr w:rsidR="006E33C2" w:rsidRPr="008C2396" w14:paraId="3A673045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AA42E9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79BADCB" w14:textId="324C4D9A" w:rsidR="006E33C2" w:rsidRPr="00003A7B" w:rsidRDefault="00003A7B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03A7B">
              <w:rPr>
                <w:rFonts w:ascii="Arial" w:hAnsi="Arial" w:cs="Arial"/>
                <w:sz w:val="22"/>
                <w:szCs w:val="22"/>
              </w:rPr>
              <w:t>01</w:t>
            </w:r>
            <w:r w:rsidR="006E33C2" w:rsidRPr="00003A7B">
              <w:rPr>
                <w:rFonts w:ascii="Arial" w:hAnsi="Arial" w:cs="Arial"/>
                <w:sz w:val="22"/>
                <w:szCs w:val="22"/>
              </w:rPr>
              <w:t>/</w:t>
            </w:r>
            <w:r w:rsidRPr="00003A7B">
              <w:rPr>
                <w:rFonts w:ascii="Arial" w:hAnsi="Arial" w:cs="Arial"/>
                <w:sz w:val="22"/>
                <w:szCs w:val="22"/>
              </w:rPr>
              <w:t>03</w:t>
            </w:r>
            <w:r w:rsidR="006E33C2" w:rsidRPr="00003A7B">
              <w:rPr>
                <w:rFonts w:ascii="Arial" w:hAnsi="Arial" w:cs="Arial"/>
                <w:sz w:val="22"/>
                <w:szCs w:val="22"/>
              </w:rPr>
              <w:t>/</w:t>
            </w:r>
            <w:r w:rsidRPr="00003A7B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DB73D5" w:rsidRPr="008C2396" w14:paraId="5211F462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3B393A5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33ECD8" w14:textId="770FE563" w:rsidR="006E33C2" w:rsidRPr="00003A7B" w:rsidRDefault="00003A7B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03A7B">
              <w:rPr>
                <w:rFonts w:ascii="Arial" w:hAnsi="Arial" w:cs="Arial"/>
                <w:sz w:val="22"/>
                <w:szCs w:val="22"/>
              </w:rPr>
              <w:t>Luis Eduardo Alberto Manzanarez Olivas</w:t>
            </w:r>
          </w:p>
        </w:tc>
      </w:tr>
      <w:tr w:rsidR="00DB73D5" w:rsidRPr="008C2396" w14:paraId="0BCE0959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5D92C3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7831BCB" w14:textId="21BDFB88" w:rsidR="006E33C2" w:rsidRPr="00003A7B" w:rsidRDefault="00003A7B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03A7B">
              <w:rPr>
                <w:rFonts w:ascii="Arial" w:hAnsi="Arial" w:cs="Arial"/>
                <w:sz w:val="22"/>
                <w:szCs w:val="22"/>
              </w:rPr>
              <w:t>Despacho de abogados</w:t>
            </w:r>
          </w:p>
        </w:tc>
      </w:tr>
      <w:tr w:rsidR="006E33C2" w:rsidRPr="008C2396" w14:paraId="2233D431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A49638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C7D690C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396025C1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89541AB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1050DD1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554294" w:rsidRPr="008C2396" w14:paraId="16C2BB5D" w14:textId="77777777" w:rsidTr="00F928E3">
        <w:trPr>
          <w:trHeight w:val="294"/>
        </w:trPr>
        <w:tc>
          <w:tcPr>
            <w:tcW w:w="11057" w:type="dxa"/>
            <w:shd w:val="clear" w:color="auto" w:fill="A50021"/>
          </w:tcPr>
          <w:p w14:paraId="49EFFCD1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2D26485" w14:textId="77777777" w:rsidTr="00F928E3">
        <w:trPr>
          <w:trHeight w:val="284"/>
        </w:trPr>
        <w:tc>
          <w:tcPr>
            <w:tcW w:w="11057" w:type="dxa"/>
            <w:shd w:val="clear" w:color="auto" w:fill="808080"/>
          </w:tcPr>
          <w:p w14:paraId="479AA5AB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CF890F8" w14:textId="77777777" w:rsidTr="00F928E3">
        <w:trPr>
          <w:trHeight w:val="933"/>
        </w:trPr>
        <w:tc>
          <w:tcPr>
            <w:tcW w:w="11057" w:type="dxa"/>
            <w:shd w:val="clear" w:color="auto" w:fill="auto"/>
          </w:tcPr>
          <w:p w14:paraId="64129526" w14:textId="77777777" w:rsidR="00003A7B" w:rsidRPr="00003A7B" w:rsidRDefault="00003A7B" w:rsidP="00003A7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>El cliente crea una cuenta en la plataforma.</w:t>
            </w:r>
          </w:p>
          <w:p w14:paraId="37F0C020" w14:textId="77777777" w:rsidR="00003A7B" w:rsidRPr="00003A7B" w:rsidRDefault="00003A7B" w:rsidP="00003A7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>Al completar el formulario, se enviará al proceso de pago para completar la transacción.</w:t>
            </w:r>
          </w:p>
          <w:p w14:paraId="2A0765FD" w14:textId="77777777" w:rsidR="00003A7B" w:rsidRPr="00003A7B" w:rsidRDefault="00003A7B" w:rsidP="00003A7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>Para dar seguimiento a su solicitud, el cliente crea una cuenta en la plataforma o, si es necesario, inicia sesión y ve el seguimiento de cualquier actualización del proceso legal.</w:t>
            </w:r>
          </w:p>
          <w:p w14:paraId="78E076FE" w14:textId="5832C357" w:rsidR="00003A7B" w:rsidRPr="00003A7B" w:rsidRDefault="00003A7B" w:rsidP="00003A7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>El administrador del sitio recibirá una notificación de una nueva demanda y con los datos llenados en el formulario, se generará automáticamente el documento legal en formato Word para iniciar el proceso.</w:t>
            </w:r>
          </w:p>
          <w:p w14:paraId="5641F78B" w14:textId="0C812218" w:rsidR="00003A7B" w:rsidRPr="00003A7B" w:rsidRDefault="00003A7B" w:rsidP="00003A7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 xml:space="preserve">El administrador recibe el pago y debería poder verlo en un tablero para ver la cantidad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ingresos.</w:t>
            </w:r>
          </w:p>
          <w:p w14:paraId="05E4936E" w14:textId="3BC26058" w:rsidR="000D458D" w:rsidRPr="00003A7B" w:rsidRDefault="00003A7B" w:rsidP="00003A7B">
            <w:p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003A7B">
              <w:rPr>
                <w:rFonts w:ascii="Arial" w:hAnsi="Arial" w:cs="Arial"/>
                <w:sz w:val="22"/>
                <w:szCs w:val="22"/>
                <w:lang w:val="es-MX"/>
              </w:rPr>
              <w:t>El administrador actualiza el proceso de asignación de derechos y agrega comentarios en cada paso del proceso. El usuario recibirá correos electrónicos de notificación para conocer el progreso de su proceso.</w:t>
            </w:r>
          </w:p>
        </w:tc>
      </w:tr>
      <w:tr w:rsidR="00554294" w:rsidRPr="008C2396" w14:paraId="278F28CB" w14:textId="77777777" w:rsidTr="00F928E3">
        <w:trPr>
          <w:trHeight w:val="278"/>
        </w:trPr>
        <w:tc>
          <w:tcPr>
            <w:tcW w:w="11057" w:type="dxa"/>
            <w:shd w:val="clear" w:color="auto" w:fill="808080"/>
          </w:tcPr>
          <w:p w14:paraId="56DE41CD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DF0C632" w14:textId="77777777" w:rsidTr="00F928E3">
        <w:trPr>
          <w:trHeight w:val="1410"/>
        </w:trPr>
        <w:tc>
          <w:tcPr>
            <w:tcW w:w="11057" w:type="dxa"/>
            <w:shd w:val="clear" w:color="auto" w:fill="auto"/>
          </w:tcPr>
          <w:p w14:paraId="3446637C" w14:textId="77777777" w:rsidR="00F928E3" w:rsidRPr="005F0EEB" w:rsidRDefault="00F928E3" w:rsidP="00F928E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F0EEB">
              <w:rPr>
                <w:rFonts w:ascii="Arial" w:hAnsi="Arial" w:cs="Arial"/>
                <w:sz w:val="22"/>
                <w:szCs w:val="22"/>
                <w:lang w:val="es-MX"/>
              </w:rPr>
              <w:t>Desarrollar una aplicación web para el proceso de automatización de pedidos. Cree un perfil de usuario. Ingrese el formato de su nuevo pedido y confírmelo en su tablero.</w:t>
            </w:r>
          </w:p>
          <w:p w14:paraId="0B634CB7" w14:textId="77777777" w:rsidR="00F928E3" w:rsidRPr="005F0EEB" w:rsidRDefault="00F928E3" w:rsidP="00F928E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F0EEB">
              <w:rPr>
                <w:rFonts w:ascii="Arial" w:hAnsi="Arial" w:cs="Arial"/>
                <w:sz w:val="22"/>
                <w:szCs w:val="22"/>
                <w:lang w:val="es-MX"/>
              </w:rPr>
              <w:t>Cree un perfil de administrador.</w:t>
            </w:r>
          </w:p>
          <w:p w14:paraId="3A1CCCFD" w14:textId="4973DEBE" w:rsidR="00554294" w:rsidRPr="005F0EEB" w:rsidRDefault="00F928E3" w:rsidP="00F928E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F0EEB">
              <w:rPr>
                <w:rFonts w:ascii="Arial" w:hAnsi="Arial" w:cs="Arial"/>
                <w:sz w:val="22"/>
                <w:szCs w:val="22"/>
                <w:lang w:val="es-MX"/>
              </w:rPr>
              <w:t>ABOGABOT es una aplicación web creada con la última tecnología y se estima que funciona bien en los navegadores actuales y garantiza la capacidad de respuesta en los dispositivos móviles. También es importante implementar una interfaz clara, amigable e intuitiva con el usuario final. Aceptamos diseños y opciones</w:t>
            </w:r>
            <w:r w:rsidR="009F0441" w:rsidRPr="005F0EEB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</w:tc>
      </w:tr>
    </w:tbl>
    <w:p w14:paraId="41414ADD" w14:textId="169E9089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0E1D02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1FB807F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EB9DECB" w14:textId="5A41E2F1" w:rsidR="00775673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BA50AD5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59D553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812EA4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FDBC00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C63AA15" w14:textId="4350DAA7" w:rsidR="00752596" w:rsidRPr="008C2396" w:rsidRDefault="005F0EEB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2023</w:t>
            </w:r>
          </w:p>
        </w:tc>
        <w:tc>
          <w:tcPr>
            <w:tcW w:w="1662" w:type="dxa"/>
            <w:shd w:val="clear" w:color="auto" w:fill="A50021"/>
          </w:tcPr>
          <w:p w14:paraId="2680CF0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69332DC" w14:textId="19E765F4" w:rsidR="00752596" w:rsidRPr="008C2396" w:rsidRDefault="005F0EEB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enternidad</w:t>
            </w:r>
            <w:proofErr w:type="spellEnd"/>
          </w:p>
        </w:tc>
      </w:tr>
      <w:tr w:rsidR="00C5127D" w:rsidRPr="008C2396" w14:paraId="3801CF7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8B377A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6A6B9E51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4495755" w14:textId="6F6A9961" w:rsidR="00E442EC" w:rsidRPr="008C2396" w:rsidRDefault="005F0EEB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drawing>
                <wp:inline distT="0" distB="0" distL="0" distR="0" wp14:anchorId="74597D5D" wp14:editId="14FAAA79">
                  <wp:extent cx="5603240" cy="27641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276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82A4D" w14:textId="01D04BC8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1072F020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DA57B2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8042A1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472A463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EC7B370" w14:textId="77777777" w:rsidR="00466DC0" w:rsidRPr="00466DC0" w:rsidRDefault="00466DC0" w:rsidP="00466DC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6DC0">
              <w:rPr>
                <w:rFonts w:ascii="Arial" w:hAnsi="Arial" w:cs="Arial"/>
                <w:sz w:val="22"/>
                <w:szCs w:val="22"/>
                <w:lang w:val="es-MX"/>
              </w:rPr>
              <w:t>El contenido principal de este documento se constituye con la descripción de la aplicación web a construir y sus requerimientos, así como el diseño de cada una de sus facetas, tales como, arquitectura, datos, interfaces, etc.</w:t>
            </w:r>
          </w:p>
          <w:p w14:paraId="2C3713ED" w14:textId="3E3B9B4A" w:rsidR="008355CE" w:rsidRPr="008C2396" w:rsidRDefault="00466DC0" w:rsidP="00466DC0">
            <w:pPr>
              <w:rPr>
                <w:rFonts w:ascii="Arial" w:hAnsi="Arial" w:cs="Arial"/>
                <w:sz w:val="22"/>
                <w:szCs w:val="22"/>
              </w:rPr>
            </w:pPr>
            <w:r w:rsidRPr="00466DC0">
              <w:rPr>
                <w:rFonts w:ascii="Arial" w:hAnsi="Arial" w:cs="Arial"/>
                <w:sz w:val="22"/>
                <w:szCs w:val="22"/>
                <w:lang w:val="es-MX"/>
              </w:rPr>
              <w:t>Finalmente, el detalle de la implementación, lo cual comprende el código fuente, pruebas y manejo de errores y escenarios.</w:t>
            </w:r>
          </w:p>
        </w:tc>
      </w:tr>
      <w:tr w:rsidR="006962B9" w:rsidRPr="008C2396" w14:paraId="5935EBB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2D06B29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7FA972C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usuario</w:t>
            </w:r>
          </w:p>
          <w:p w14:paraId="538638BE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Autenticación</w:t>
            </w:r>
          </w:p>
          <w:p w14:paraId="5F3BAEFB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Nueva demanda</w:t>
            </w:r>
          </w:p>
          <w:p w14:paraId="0FB4CAD9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de demanda</w:t>
            </w:r>
          </w:p>
          <w:p w14:paraId="25D69D62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</w:p>
          <w:p w14:paraId="35607512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Habilitar o deshabilitar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</w:p>
          <w:p w14:paraId="5077FD6B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9D5F4B">
              <w:rPr>
                <w:rFonts w:ascii="Arial" w:hAnsi="Arial" w:cs="Arial"/>
                <w:sz w:val="22"/>
                <w:szCs w:val="22"/>
              </w:rPr>
              <w:t xml:space="preserve">Administración del Árbol de Configuración </w:t>
            </w:r>
            <w:r>
              <w:rPr>
                <w:rFonts w:ascii="Arial" w:hAnsi="Arial" w:cs="Arial"/>
                <w:sz w:val="22"/>
                <w:szCs w:val="22"/>
              </w:rPr>
              <w:t>de contacto.</w:t>
            </w:r>
          </w:p>
          <w:p w14:paraId="2641CF75" w14:textId="77777777" w:rsid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Modificar perfil.</w:t>
            </w:r>
          </w:p>
          <w:p w14:paraId="00ABC875" w14:textId="1F9267A7" w:rsidR="006962B9" w:rsidRPr="005F0EEB" w:rsidRDefault="005F0EEB" w:rsidP="005F0EEB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criterios.</w:t>
            </w:r>
          </w:p>
        </w:tc>
      </w:tr>
      <w:tr w:rsidR="00D51922" w:rsidRPr="008C2396" w14:paraId="2FA3D89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49FF88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6FCFAB" w14:textId="77777777" w:rsidR="005F0EEB" w:rsidRDefault="005F0EEB" w:rsidP="005F0EE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Restricción de contenido.</w:t>
            </w:r>
          </w:p>
          <w:p w14:paraId="3F7EB786" w14:textId="77777777" w:rsidR="005F0EEB" w:rsidRDefault="005F0EEB" w:rsidP="005F0EE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Confidencialidad.</w:t>
            </w:r>
          </w:p>
          <w:p w14:paraId="0ECCD519" w14:textId="77777777" w:rsidR="005F0EEB" w:rsidRDefault="005F0EEB" w:rsidP="005F0EE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Look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feel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14:paraId="6317CE89" w14:textId="77777777" w:rsidR="005F0EEB" w:rsidRDefault="005F0EEB" w:rsidP="005F0EE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Seguridad.</w:t>
            </w:r>
          </w:p>
          <w:p w14:paraId="235B4F4A" w14:textId="1D7FCF8F" w:rsidR="005F0EEB" w:rsidRDefault="005F0EEB" w:rsidP="005F0EE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8645B">
              <w:rPr>
                <w:rFonts w:ascii="Arial" w:hAnsi="Arial" w:cs="Arial"/>
                <w:sz w:val="22"/>
                <w:szCs w:val="22"/>
                <w:lang w:val="es-CO"/>
              </w:rPr>
              <w:t>Transacción electrónica segura</w:t>
            </w:r>
          </w:p>
          <w:p w14:paraId="080E8227" w14:textId="63369144" w:rsidR="00D51922" w:rsidRPr="008C2396" w:rsidRDefault="00D51922" w:rsidP="005F0EEB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</w:tc>
      </w:tr>
      <w:tr w:rsidR="006962B9" w:rsidRPr="008C2396" w14:paraId="1DF22360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BB95BE5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3934"/>
            </w:tblGrid>
            <w:tr w:rsidR="005F0EEB" w:rsidRPr="008C2396" w14:paraId="29997215" w14:textId="77777777" w:rsidTr="005F0EEB">
              <w:tc>
                <w:tcPr>
                  <w:tcW w:w="0" w:type="auto"/>
                  <w:shd w:val="clear" w:color="auto" w:fill="A6A6A6"/>
                </w:tcPr>
                <w:p w14:paraId="0F068A91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934" w:type="dxa"/>
                  <w:shd w:val="clear" w:color="auto" w:fill="A6A6A6"/>
                </w:tcPr>
                <w:p w14:paraId="08FE94A7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F0EEB" w:rsidRPr="008C2396" w14:paraId="323A29AE" w14:textId="77777777" w:rsidTr="005F0EEB">
              <w:tc>
                <w:tcPr>
                  <w:tcW w:w="0" w:type="auto"/>
                  <w:shd w:val="clear" w:color="auto" w:fill="auto"/>
                </w:tcPr>
                <w:p w14:paraId="7EBA57EE" w14:textId="77777777" w:rsidR="005F0EEB" w:rsidRPr="004A5C39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A5C39">
                    <w:rPr>
                      <w:rFonts w:ascii="Arial" w:hAnsi="Arial" w:cs="Arial"/>
                      <w:sz w:val="22"/>
                      <w:szCs w:val="22"/>
                    </w:rPr>
                    <w:t>Administrador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4DCC5087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Dueño del desarrollo</w:t>
                  </w:r>
                </w:p>
              </w:tc>
            </w:tr>
            <w:tr w:rsidR="005F0EEB" w:rsidRPr="008C2396" w14:paraId="0F7A9112" w14:textId="77777777" w:rsidTr="005F0EEB">
              <w:tc>
                <w:tcPr>
                  <w:tcW w:w="0" w:type="auto"/>
                  <w:shd w:val="clear" w:color="auto" w:fill="auto"/>
                </w:tcPr>
                <w:p w14:paraId="7C5DBB7E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Validador 1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32EED553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Realiza pruebas</w:t>
                  </w:r>
                </w:p>
              </w:tc>
            </w:tr>
            <w:tr w:rsidR="005F0EEB" w:rsidRPr="008C2396" w14:paraId="5B5E9C7A" w14:textId="77777777" w:rsidTr="005F0EEB">
              <w:tc>
                <w:tcPr>
                  <w:tcW w:w="0" w:type="auto"/>
                  <w:shd w:val="clear" w:color="auto" w:fill="auto"/>
                </w:tcPr>
                <w:p w14:paraId="6C1C10B1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Validador 2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0BB93623" w14:textId="77777777" w:rsidR="005F0EEB" w:rsidRPr="008C2396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Interfaz</w:t>
                  </w:r>
                </w:p>
              </w:tc>
            </w:tr>
            <w:tr w:rsidR="005F0EEB" w:rsidRPr="008C2396" w14:paraId="40F2B5D0" w14:textId="77777777" w:rsidTr="005F0EEB">
              <w:tc>
                <w:tcPr>
                  <w:tcW w:w="0" w:type="auto"/>
                  <w:shd w:val="clear" w:color="auto" w:fill="auto"/>
                </w:tcPr>
                <w:p w14:paraId="57A5E443" w14:textId="77777777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Validador 3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1232C66B" w14:textId="77777777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Front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End</w:t>
                  </w:r>
                  <w:proofErr w:type="spellEnd"/>
                </w:p>
              </w:tc>
            </w:tr>
            <w:tr w:rsidR="005F0EEB" w:rsidRPr="008C2396" w14:paraId="3BF7065D" w14:textId="77777777" w:rsidTr="005F0EEB">
              <w:tc>
                <w:tcPr>
                  <w:tcW w:w="0" w:type="auto"/>
                  <w:shd w:val="clear" w:color="auto" w:fill="auto"/>
                </w:tcPr>
                <w:p w14:paraId="3A35B638" w14:textId="77777777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Validador 4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399C4B06" w14:textId="77777777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Back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End</w:t>
                  </w:r>
                  <w:proofErr w:type="spellEnd"/>
                </w:p>
              </w:tc>
            </w:tr>
            <w:tr w:rsidR="005F0EEB" w:rsidRPr="008C2396" w14:paraId="2991D292" w14:textId="77777777" w:rsidTr="005F0EEB">
              <w:trPr>
                <w:trHeight w:val="246"/>
              </w:trPr>
              <w:tc>
                <w:tcPr>
                  <w:tcW w:w="0" w:type="auto"/>
                  <w:shd w:val="clear" w:color="auto" w:fill="auto"/>
                </w:tcPr>
                <w:p w14:paraId="0EBBE7D1" w14:textId="77777777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Validador 5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14:paraId="59B90215" w14:textId="560030CD" w:rsidR="005F0EEB" w:rsidRDefault="005F0EEB" w:rsidP="005F0EE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Código fuente/ General.</w:t>
                  </w:r>
                </w:p>
              </w:tc>
            </w:tr>
          </w:tbl>
          <w:p w14:paraId="58ED2D5D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653C3CE2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D43E48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0A1FF6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D00AD4" w14:textId="07FB1D4D" w:rsidR="006962B9" w:rsidRPr="008C2396" w:rsidRDefault="005F0EEB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Modo prueba</w:t>
            </w:r>
          </w:p>
        </w:tc>
      </w:tr>
      <w:tr w:rsidR="00406976" w:rsidRPr="008C2396" w14:paraId="7C286346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2F88A15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3D63B9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CB9FD21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30C7EF" w14:textId="719D3F5B" w:rsidR="00F1592D" w:rsidRPr="008C2396" w:rsidRDefault="005F0EEB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872F9DD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84530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12B31B3B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5B28C41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475612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61CDE3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C860E5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E207E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357494C" w14:textId="4D847774" w:rsidR="00406976" w:rsidRPr="00D1764B" w:rsidRDefault="005F0EE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6A3AAA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FD5709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A4C96E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7473F5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1356CC3F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3E6513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C6C4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67D04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AAEA30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B18FA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EE0A50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D75E63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5F723B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522AF6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EB0B10F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85325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FE9F02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CAFD8B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11AEE87" w14:textId="56B47D71" w:rsidR="00406976" w:rsidRPr="00D1764B" w:rsidRDefault="005F0EE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13D9466" w14:textId="64347A39" w:rsidR="00406976" w:rsidRPr="00D1764B" w:rsidRDefault="005F0EEB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272E15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469A">
              <w:rPr>
                <w:rFonts w:ascii="Arial" w:hAnsi="Arial" w:cs="Arial"/>
                <w:sz w:val="22"/>
                <w:szCs w:val="22"/>
              </w:rPr>
            </w:r>
            <w:r w:rsidR="008E469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3C3BFA6F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4034BC3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D7E77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AAB15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628C0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A1F9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DC36C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42E159B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6FFC6A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FBE591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F0DA020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8C4C4CA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46BB94B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3B03D1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7C824815" w14:textId="77777777" w:rsidTr="0031230D">
        <w:tc>
          <w:tcPr>
            <w:tcW w:w="4112" w:type="dxa"/>
            <w:shd w:val="clear" w:color="auto" w:fill="A6A6A6"/>
          </w:tcPr>
          <w:p w14:paraId="1B24D38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ED3CE0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E933F7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1F704D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73A7C69F" w14:textId="77777777" w:rsidTr="0031230D">
        <w:tc>
          <w:tcPr>
            <w:tcW w:w="4112" w:type="dxa"/>
            <w:shd w:val="clear" w:color="auto" w:fill="auto"/>
          </w:tcPr>
          <w:p w14:paraId="2D1437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BA2339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A21EF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E8BC8E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7272C74" w14:textId="77777777" w:rsidTr="0031230D">
        <w:tc>
          <w:tcPr>
            <w:tcW w:w="4112" w:type="dxa"/>
            <w:shd w:val="clear" w:color="auto" w:fill="auto"/>
          </w:tcPr>
          <w:p w14:paraId="067BA72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0C7E0C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06FDD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A443EB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490A5E3" w14:textId="77777777" w:rsidTr="0031230D">
        <w:tc>
          <w:tcPr>
            <w:tcW w:w="4112" w:type="dxa"/>
            <w:shd w:val="clear" w:color="auto" w:fill="auto"/>
          </w:tcPr>
          <w:p w14:paraId="14E1318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E3634F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9B3D5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8D7A1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B29B8AA" w14:textId="77777777" w:rsidTr="0031230D">
        <w:tc>
          <w:tcPr>
            <w:tcW w:w="4112" w:type="dxa"/>
            <w:shd w:val="clear" w:color="auto" w:fill="auto"/>
          </w:tcPr>
          <w:p w14:paraId="0C38A28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3BEC25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328C7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644DEF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1D73C88" w14:textId="77777777" w:rsidTr="0031230D">
        <w:tc>
          <w:tcPr>
            <w:tcW w:w="4112" w:type="dxa"/>
            <w:shd w:val="clear" w:color="auto" w:fill="auto"/>
          </w:tcPr>
          <w:p w14:paraId="6A9E27E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06E849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AE1785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6D343A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ABF01D3" w14:textId="77777777" w:rsidTr="0031230D">
        <w:tc>
          <w:tcPr>
            <w:tcW w:w="4112" w:type="dxa"/>
            <w:shd w:val="clear" w:color="auto" w:fill="auto"/>
          </w:tcPr>
          <w:p w14:paraId="5939DF6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C3B925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6AB2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C4EEBF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CB5E42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C88F169" w14:textId="5CA23E7B" w:rsidR="007176AB" w:rsidRDefault="007176AB" w:rsidP="00E15918">
      <w:pPr>
        <w:jc w:val="center"/>
        <w:rPr>
          <w:rFonts w:ascii="Arial" w:hAnsi="Arial" w:cs="Arial"/>
          <w:b/>
          <w:sz w:val="28"/>
          <w:szCs w:val="28"/>
        </w:rPr>
      </w:pPr>
    </w:p>
    <w:p w14:paraId="5743DFE8" w14:textId="77777777" w:rsidR="007176AB" w:rsidRPr="008C2396" w:rsidRDefault="007176AB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79"/>
        <w:gridCol w:w="387"/>
        <w:gridCol w:w="1153"/>
        <w:gridCol w:w="1460"/>
        <w:gridCol w:w="126"/>
        <w:gridCol w:w="1028"/>
        <w:gridCol w:w="992"/>
        <w:gridCol w:w="467"/>
        <w:gridCol w:w="2497"/>
      </w:tblGrid>
      <w:tr w:rsidR="000E42E9" w:rsidRPr="008C2396" w14:paraId="7DCAA2CD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C25253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7812A8B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7EDE8116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90B33A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33CC600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1D497B2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116FFA9A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428BE61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0C08125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2CB4A71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979FCA3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47DDBB4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20675AC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811798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5F0EEB" w:rsidRPr="008C2396" w14:paraId="51628CC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FED8F29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799C7A0" w14:textId="3B7B6FD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6B7FD3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18C13A6" w14:textId="097E5C1B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6B7FD3">
              <w:rPr>
                <w:rFonts w:ascii="Arial" w:hAnsi="Arial" w:cs="Arial"/>
                <w:b/>
                <w:sz w:val="22"/>
                <w:szCs w:val="22"/>
                <w:lang w:val="es-CO"/>
              </w:rPr>
              <w:t>Recolección de datos.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5DAAEEF" w14:textId="4FA038D9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6B7FD3"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Desarrollar el plan estratégico.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175C252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DAC7FCF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DAFEEA2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0ED3646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CC0670B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C3DF148" w14:textId="50B1A9C8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6B7FD3">
              <w:rPr>
                <w:rFonts w:ascii="Arial" w:hAnsi="Arial" w:cs="Arial"/>
                <w:b/>
                <w:sz w:val="22"/>
                <w:szCs w:val="22"/>
                <w:lang w:val="es-CO"/>
              </w:rPr>
              <w:t>Código fuente.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F5E1A4B" w14:textId="4ACB4C66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 del código fuente.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8237F7F" w14:textId="743ED0B9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Creación.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4DEF338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8257B25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0F1FF13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54899E3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EC0926C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CBE177F" w14:textId="28DA4A16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 en el Código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39829F2" w14:textId="5958F1A7" w:rsidR="005F0EEB" w:rsidRPr="005F0EEB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n-US"/>
              </w:rPr>
            </w:pPr>
            <w:r w:rsidRPr="006B7FD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frontend y back en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8DF557" w14:textId="443B6E55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Identificar y corregir errores.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409EEEF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C2028FB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8D0FD14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05A67D9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E87756E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DB0C171" w14:textId="3704847A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Validación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0FA0D01" w14:textId="435B0EBE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Validar desarrollo web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D1AA12" w14:textId="1647B53A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Identificar y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mejoerrores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D762BB0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976CCC9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D9B30A8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6279273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F2DCF0B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B6CBF1F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5ECF835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EFACB1E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64F0AC7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15D35B5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FE22A2F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731C12C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CE23029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C5E8429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1010EFC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0A89737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EBDDF43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52B0137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DDA848D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5E5039F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70A2CCC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C655E5B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7E1B780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499FD1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884C122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7F215A2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D34D15A" w14:textId="77777777" w:rsidR="005F0EEB" w:rsidRPr="008C2396" w:rsidRDefault="005F0EEB" w:rsidP="005F0EE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5F0EEB" w:rsidRPr="008C2396" w14:paraId="11B7C67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6CBC0FF" w14:textId="245F5763" w:rsidR="005F0EEB" w:rsidRPr="008C2396" w:rsidRDefault="005F0EEB" w:rsidP="005F0EE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5F0EEB" w:rsidRPr="008C2396" w14:paraId="5055DCDA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C3FA2D1" w14:textId="68FD4D04" w:rsidR="005F0EEB" w:rsidRPr="007176AB" w:rsidRDefault="005F0EEB" w:rsidP="005F0EEB">
            <w:pPr>
              <w:rPr>
                <w:rFonts w:ascii="Arial" w:hAnsi="Arial" w:cs="Arial"/>
                <w:noProof/>
              </w:rPr>
            </w:pPr>
            <w:r w:rsidRPr="006B7FD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E9D1CAE" wp14:editId="48C80954">
                  <wp:extent cx="5996940" cy="326390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6887E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AAEEF76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42569B9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A55883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372D69CE" w14:textId="77777777" w:rsidTr="0031230D">
        <w:tc>
          <w:tcPr>
            <w:tcW w:w="4112" w:type="dxa"/>
            <w:shd w:val="clear" w:color="auto" w:fill="A6A6A6"/>
          </w:tcPr>
          <w:p w14:paraId="2E58888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57B04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B57527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003A71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40A759D7" w14:textId="77777777" w:rsidTr="0031230D">
        <w:tc>
          <w:tcPr>
            <w:tcW w:w="4112" w:type="dxa"/>
            <w:shd w:val="clear" w:color="auto" w:fill="auto"/>
          </w:tcPr>
          <w:p w14:paraId="6440DED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7B3057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E4F0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FCBB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382BCE9" w14:textId="77777777" w:rsidTr="0031230D">
        <w:tc>
          <w:tcPr>
            <w:tcW w:w="4112" w:type="dxa"/>
            <w:shd w:val="clear" w:color="auto" w:fill="auto"/>
          </w:tcPr>
          <w:p w14:paraId="6F2E68B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275207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26BF86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32592E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B86CE18" w14:textId="77777777" w:rsidTr="0031230D">
        <w:tc>
          <w:tcPr>
            <w:tcW w:w="4112" w:type="dxa"/>
            <w:shd w:val="clear" w:color="auto" w:fill="auto"/>
          </w:tcPr>
          <w:p w14:paraId="1995E13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ED685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C8093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816BE1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34FBB56" w14:textId="77777777" w:rsidTr="0031230D">
        <w:tc>
          <w:tcPr>
            <w:tcW w:w="4112" w:type="dxa"/>
            <w:shd w:val="clear" w:color="auto" w:fill="auto"/>
          </w:tcPr>
          <w:p w14:paraId="7D9D5DD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25C2F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B5710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3BEA1B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11910AC" w14:textId="77777777" w:rsidTr="0031230D">
        <w:tc>
          <w:tcPr>
            <w:tcW w:w="4112" w:type="dxa"/>
            <w:shd w:val="clear" w:color="auto" w:fill="auto"/>
          </w:tcPr>
          <w:p w14:paraId="24D286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7A94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89A325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8AE25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65E468F" w14:textId="77777777" w:rsidTr="0031230D">
        <w:tc>
          <w:tcPr>
            <w:tcW w:w="4112" w:type="dxa"/>
            <w:shd w:val="clear" w:color="auto" w:fill="auto"/>
          </w:tcPr>
          <w:p w14:paraId="29A168D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3F7E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EEEA7F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AEF0F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9C5C34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E140D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81BEA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7C66E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85BD3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FC6E81" w14:textId="28463F40" w:rsidR="00517D47" w:rsidRDefault="00517D47" w:rsidP="005F0EEB">
      <w:pPr>
        <w:rPr>
          <w:rFonts w:ascii="Arial" w:hAnsi="Arial" w:cs="Arial"/>
          <w:b/>
          <w:sz w:val="28"/>
          <w:szCs w:val="28"/>
        </w:rPr>
      </w:pPr>
    </w:p>
    <w:p w14:paraId="29F537B1" w14:textId="3F66590B" w:rsidR="007176AB" w:rsidRDefault="007176AB" w:rsidP="005F0EEB">
      <w:pPr>
        <w:rPr>
          <w:rFonts w:ascii="Arial" w:hAnsi="Arial" w:cs="Arial"/>
          <w:b/>
          <w:sz w:val="28"/>
          <w:szCs w:val="28"/>
        </w:rPr>
      </w:pPr>
    </w:p>
    <w:p w14:paraId="2B432A1C" w14:textId="77777777" w:rsidR="007176AB" w:rsidRPr="008C2396" w:rsidRDefault="007176AB" w:rsidP="005F0EEB">
      <w:pPr>
        <w:rPr>
          <w:rFonts w:ascii="Arial" w:hAnsi="Arial" w:cs="Arial"/>
          <w:b/>
          <w:sz w:val="28"/>
          <w:szCs w:val="28"/>
        </w:rPr>
      </w:pPr>
    </w:p>
    <w:p w14:paraId="2A283AA8" w14:textId="0703350D" w:rsidR="00CC51D2" w:rsidRDefault="00620BBA" w:rsidP="00CC51D2">
      <w:pPr>
        <w:pStyle w:val="Ttulo1"/>
        <w:rPr>
          <w:rFonts w:cs="Arial"/>
        </w:rPr>
      </w:pPr>
      <w:bookmarkStart w:id="11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1"/>
      <w:r w:rsidR="0031108D" w:rsidRPr="008C2396">
        <w:rPr>
          <w:rFonts w:cs="Arial"/>
        </w:rPr>
        <w:t xml:space="preserve"> </w:t>
      </w:r>
    </w:p>
    <w:p w14:paraId="645F192B" w14:textId="77777777" w:rsidR="00517D47" w:rsidRPr="00517D47" w:rsidRDefault="00517D47" w:rsidP="00517D47">
      <w:pPr>
        <w:rPr>
          <w:lang w:val="es-ES_tradnl" w:eastAsia="en-US"/>
        </w:rPr>
      </w:pPr>
    </w:p>
    <w:p w14:paraId="7C565E86" w14:textId="0BE6F88F" w:rsidR="00B7008A" w:rsidRPr="008C2396" w:rsidRDefault="005F0EEB" w:rsidP="008A1BCD">
      <w:pPr>
        <w:jc w:val="both"/>
        <w:rPr>
          <w:rFonts w:ascii="Arial" w:hAnsi="Arial" w:cs="Arial"/>
          <w:sz w:val="20"/>
          <w:szCs w:val="20"/>
        </w:rPr>
      </w:pPr>
      <w:r w:rsidRPr="00926A06">
        <w:rPr>
          <w:noProof/>
          <w:lang w:val="es-ES_tradnl" w:eastAsia="en-US"/>
        </w:rPr>
        <w:drawing>
          <wp:inline distT="0" distB="0" distL="0" distR="0" wp14:anchorId="64CEC90D" wp14:editId="3316C742">
            <wp:extent cx="5645785" cy="48806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Spec="center" w:tblpY="1142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0"/>
        <w:gridCol w:w="2000"/>
        <w:gridCol w:w="2074"/>
        <w:gridCol w:w="3286"/>
      </w:tblGrid>
      <w:tr w:rsidR="005F0EEB" w:rsidRPr="008C2396" w14:paraId="40CB7BD2" w14:textId="77777777" w:rsidTr="005F0EEB">
        <w:trPr>
          <w:trHeight w:val="114"/>
        </w:trPr>
        <w:tc>
          <w:tcPr>
            <w:tcW w:w="10490" w:type="dxa"/>
            <w:gridSpan w:val="4"/>
            <w:shd w:val="clear" w:color="auto" w:fill="A50021"/>
          </w:tcPr>
          <w:p w14:paraId="6A5E5ABA" w14:textId="77777777" w:rsidR="005F0EEB" w:rsidRPr="008C2396" w:rsidRDefault="005F0EEB" w:rsidP="005F0EEB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5F0EEB" w:rsidRPr="008C2396" w14:paraId="5668BDB9" w14:textId="77777777" w:rsidTr="005F0EEB">
        <w:trPr>
          <w:trHeight w:val="260"/>
        </w:trPr>
        <w:tc>
          <w:tcPr>
            <w:tcW w:w="3130" w:type="dxa"/>
            <w:shd w:val="clear" w:color="auto" w:fill="A6A6A6"/>
          </w:tcPr>
          <w:p w14:paraId="5959F07E" w14:textId="77777777" w:rsidR="005F0EEB" w:rsidRPr="008C2396" w:rsidRDefault="005F0EEB" w:rsidP="005F0EE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A6BFD5E" w14:textId="77777777" w:rsidR="005F0EEB" w:rsidRPr="008C2396" w:rsidRDefault="005F0EEB" w:rsidP="005F0EE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shd w:val="clear" w:color="auto" w:fill="A6A6A6"/>
          </w:tcPr>
          <w:p w14:paraId="4BE3F90E" w14:textId="77777777" w:rsidR="005F0EEB" w:rsidRPr="008C2396" w:rsidRDefault="005F0EEB" w:rsidP="005F0EE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3D67C3C" w14:textId="77777777" w:rsidR="005F0EEB" w:rsidRPr="008C2396" w:rsidRDefault="005F0EEB" w:rsidP="005F0EE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5F0EEB" w:rsidRPr="008C2396" w14:paraId="654C283F" w14:textId="77777777" w:rsidTr="005F0EEB">
        <w:trPr>
          <w:trHeight w:val="304"/>
        </w:trPr>
        <w:tc>
          <w:tcPr>
            <w:tcW w:w="3130" w:type="dxa"/>
            <w:shd w:val="clear" w:color="auto" w:fill="FFFFFF"/>
          </w:tcPr>
          <w:p w14:paraId="0B433754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CAE522E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36937F2F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3830B0F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F0EEB" w:rsidRPr="008C2396" w14:paraId="10067496" w14:textId="77777777" w:rsidTr="005F0EEB">
        <w:trPr>
          <w:trHeight w:val="304"/>
        </w:trPr>
        <w:tc>
          <w:tcPr>
            <w:tcW w:w="3130" w:type="dxa"/>
            <w:shd w:val="clear" w:color="auto" w:fill="FFFFFF"/>
          </w:tcPr>
          <w:p w14:paraId="35B0E502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4E5BAF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F20403B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34D1AB6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F0EEB" w:rsidRPr="008C2396" w14:paraId="13908D80" w14:textId="77777777" w:rsidTr="005F0EEB">
        <w:trPr>
          <w:trHeight w:val="304"/>
        </w:trPr>
        <w:tc>
          <w:tcPr>
            <w:tcW w:w="3130" w:type="dxa"/>
            <w:shd w:val="clear" w:color="auto" w:fill="FFFFFF"/>
          </w:tcPr>
          <w:p w14:paraId="62B3685F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7B7E21A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0469ADE8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414212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F0EEB" w:rsidRPr="008C2396" w14:paraId="71BB4CC9" w14:textId="77777777" w:rsidTr="005F0EEB">
        <w:trPr>
          <w:trHeight w:val="304"/>
        </w:trPr>
        <w:tc>
          <w:tcPr>
            <w:tcW w:w="3130" w:type="dxa"/>
            <w:shd w:val="clear" w:color="auto" w:fill="FFFFFF"/>
          </w:tcPr>
          <w:p w14:paraId="2B911CA0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903F7A5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284066C2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B2F705" w14:textId="77777777" w:rsidR="005F0EEB" w:rsidRPr="008C2396" w:rsidRDefault="005F0EEB" w:rsidP="005F0EE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264A7A9" w14:textId="397DB048" w:rsidR="00084D2E" w:rsidRPr="00517D47" w:rsidRDefault="00084D2E" w:rsidP="005F0EEB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3B3D" w14:textId="77777777" w:rsidR="008E469A" w:rsidRDefault="008E469A" w:rsidP="00DE32EB">
      <w:pPr>
        <w:pStyle w:val="Sangranormal"/>
      </w:pPr>
      <w:r>
        <w:separator/>
      </w:r>
    </w:p>
  </w:endnote>
  <w:endnote w:type="continuationSeparator" w:id="0">
    <w:p w14:paraId="0A924B95" w14:textId="77777777" w:rsidR="008E469A" w:rsidRDefault="008E469A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3E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F708C40" w14:textId="77777777" w:rsidTr="00C67CD3">
      <w:trPr>
        <w:trHeight w:val="237"/>
      </w:trPr>
      <w:tc>
        <w:tcPr>
          <w:tcW w:w="1728" w:type="dxa"/>
          <w:vAlign w:val="center"/>
        </w:tcPr>
        <w:p w14:paraId="0710599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94AD92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77A072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36C295F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BC1587B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77BEE50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17A4" w14:textId="77777777" w:rsidR="008E469A" w:rsidRDefault="008E469A" w:rsidP="00DE32EB">
      <w:pPr>
        <w:pStyle w:val="Sangranormal"/>
      </w:pPr>
      <w:r>
        <w:separator/>
      </w:r>
    </w:p>
  </w:footnote>
  <w:footnote w:type="continuationSeparator" w:id="0">
    <w:p w14:paraId="549DEE50" w14:textId="77777777" w:rsidR="008E469A" w:rsidRDefault="008E469A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A0189C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A9B864B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B7B9D72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30541314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46CB8F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19DD56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0F0576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3515103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914C7A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F11A1A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2740C9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1A01F0C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D3C9C6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949C928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EB6C8E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5469A7D" w14:textId="1D276301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003A7B">
            <w:rPr>
              <w:rFonts w:ascii="Arial" w:hAnsi="Arial" w:cs="Arial"/>
              <w:b/>
              <w:sz w:val="16"/>
              <w:szCs w:val="16"/>
            </w:rPr>
            <w:t>01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003A7B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003A7B">
            <w:rPr>
              <w:rFonts w:ascii="Arial" w:hAnsi="Arial" w:cs="Arial"/>
              <w:b/>
              <w:sz w:val="16"/>
              <w:szCs w:val="16"/>
            </w:rPr>
            <w:t>23</w:t>
          </w:r>
        </w:p>
      </w:tc>
      <w:tc>
        <w:tcPr>
          <w:tcW w:w="1478" w:type="dxa"/>
          <w:shd w:val="clear" w:color="auto" w:fill="auto"/>
          <w:vAlign w:val="center"/>
        </w:tcPr>
        <w:p w14:paraId="30A1936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6D3E048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617F1F"/>
    <w:multiLevelType w:val="hybridMultilevel"/>
    <w:tmpl w:val="53F8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7C61820"/>
    <w:multiLevelType w:val="hybridMultilevel"/>
    <w:tmpl w:val="53F8A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9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20"/>
  </w:num>
  <w:num w:numId="27">
    <w:abstractNumId w:val="27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6"/>
  </w:num>
  <w:num w:numId="33">
    <w:abstractNumId w:val="18"/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5D5"/>
    <w:rsid w:val="000028D3"/>
    <w:rsid w:val="00003519"/>
    <w:rsid w:val="00003A7B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081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DC0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0EEB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6AB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469A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441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AA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28E3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9B56F7"/>
  <w15:chartTrackingRefBased/>
  <w15:docId w15:val="{E5E6BC61-EA64-4721-A041-5F7B6AE6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4</TotalTime>
  <Pages>7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5793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Luis Eduardo Alberto</cp:lastModifiedBy>
  <cp:revision>6</cp:revision>
  <cp:lastPrinted>2011-07-14T15:23:00Z</cp:lastPrinted>
  <dcterms:created xsi:type="dcterms:W3CDTF">2022-03-02T04:30:00Z</dcterms:created>
  <dcterms:modified xsi:type="dcterms:W3CDTF">2022-03-02T04:34:00Z</dcterms:modified>
</cp:coreProperties>
</file>